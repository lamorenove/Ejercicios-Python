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8"/>
          <w:szCs w:val="28"/>
        </w:rPr>
        <w:jc w:val="left"/>
        <w:spacing w:before="31"/>
        <w:ind w:left="1028"/>
      </w:pPr>
      <w:r>
        <w:pict>
          <v:shape type="#_x0000_t75" style="position:absolute;margin-left:0.90016pt;margin-top:577.8pt;width:609.17pt;height:212.35pt;mso-position-horizontal-relative:page;mso-position-vertical-relative:page;z-index:-353">
            <v:imagedata o:title="" r:id="rId4"/>
          </v:shape>
        </w:pict>
      </w:r>
      <w:r>
        <w:pict>
          <v:shape type="#_x0000_t75" style="position:absolute;margin-left:0.90016pt;margin-top:0.9pt;width:609.05pt;height:267.28pt;mso-position-horizontal-relative:page;mso-position-vertical-relative:page;z-index:-354">
            <v:imagedata o:title="" r:id="rId5"/>
          </v:shape>
        </w:pic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CIC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1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–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FUNDAM</w:t>
      </w:r>
      <w:r>
        <w:rPr>
          <w:rFonts w:cs="Calibri" w:hAnsi="Calibri" w:eastAsia="Calibri" w:ascii="Calibri"/>
          <w:b/>
          <w:spacing w:val="-3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NTOS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RO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G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-3"/>
          <w:w w:val="100"/>
          <w:sz w:val="28"/>
          <w:szCs w:val="28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ACIÓN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RETO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No.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4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ind w:left="102" w:right="7604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ón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ind w:left="102" w:right="1293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En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eciali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z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gama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aja,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ev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os,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es,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los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su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rim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onocer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z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or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rim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ñ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el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ra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lió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or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ger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as.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sis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ema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rimir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saj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“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alca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z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ó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en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el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mes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”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si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el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os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mil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lo</w:t>
      </w:r>
      <w:r>
        <w:rPr>
          <w:rFonts w:cs="Calibri" w:hAnsi="Calibri" w:eastAsia="Calibri" w:ascii="Calibri"/>
          <w:spacing w:val="-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ont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el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ema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rimir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el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saj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“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z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ó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el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imes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”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esar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los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si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ió</w:t>
      </w:r>
      <w:r>
        <w:rPr>
          <w:rFonts w:cs="Calibri" w:hAnsi="Calibri" w:eastAsia="Calibri" w:ascii="Calibri"/>
          <w:spacing w:val="9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2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4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4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3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“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4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”</w:t>
      </w:r>
      <w:r>
        <w:rPr>
          <w:rFonts w:cs="Calibri" w:hAnsi="Calibri" w:eastAsia="Calibri" w:ascii="Calibri"/>
          <w:spacing w:val="4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4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“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3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Ramíre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z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”</w:t>
      </w:r>
      <w:r>
        <w:rPr>
          <w:rFonts w:cs="Calibri" w:hAnsi="Calibri" w:eastAsia="Calibri" w:ascii="Calibri"/>
          <w:spacing w:val="3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4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“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Sandra</w:t>
      </w:r>
      <w:r>
        <w:rPr>
          <w:rFonts w:cs="Calibri" w:hAnsi="Calibri" w:eastAsia="Calibri" w:ascii="Calibri"/>
          <w:spacing w:val="3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ñ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”</w:t>
      </w:r>
      <w:r>
        <w:rPr>
          <w:rFonts w:cs="Calibri" w:hAnsi="Calibri" w:eastAsia="Calibri" w:ascii="Calibri"/>
          <w:spacing w:val="4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2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“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ó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z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”</w:t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2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s: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“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o”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“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”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“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z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o”</w:t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2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or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ta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both"/>
        <w:ind w:left="102" w:right="9112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En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as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ind w:left="102" w:right="4355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La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maci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ó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sig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en</w:t>
      </w:r>
      <w:r>
        <w:rPr>
          <w:rFonts w:cs="Calibri" w:hAnsi="Calibri" w:eastAsia="Calibri" w:ascii="Calibri"/>
          <w:spacing w:val="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ro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as:</w:t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2"/>
      </w:pP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b/>
          <w:spacing w:val="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2" w:hRule="exact"/>
        </w:trPr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48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7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1853" w:right="185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97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476" w:hRule="exact"/>
        </w:trPr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[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331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"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"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Calibri" w:hAnsi="Calibri" w:eastAsia="Calibri" w:ascii="Calibri"/>
                <w:spacing w:val="40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“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ario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rea”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“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Ramíre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”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“S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”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“H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4"/>
                <w:szCs w:val="24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”</w:t>
            </w:r>
          </w:p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2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]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both"/>
              <w:spacing w:lineRule="exact" w:line="280"/>
              <w:ind w:left="102" w:right="64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libri" w:hAnsi="Calibri" w:eastAsia="Calibri" w:ascii="Calibri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lis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onti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Calibri" w:hAnsi="Calibri" w:eastAsia="Calibri" w:ascii="Calibri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both"/>
              <w:ind w:left="102" w:right="57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los</w:t>
            </w:r>
            <w:r>
              <w:rPr>
                <w:rFonts w:cs="Calibri" w:hAnsi="Calibri" w:eastAsia="Calibri" w:ascii="Calibri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Calibri" w:hAnsi="Calibri" w:eastAsia="Calibri" w:ascii="Calibri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4"/>
                <w:szCs w:val="24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rio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rr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Ramí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ez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ñ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go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ó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”</w:t>
            </w:r>
          </w:p>
        </w:tc>
      </w:tr>
    </w:tbl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462"/>
        <w:sectPr>
          <w:pgSz w:w="12240" w:h="15840"/>
          <w:pgMar w:top="1380" w:bottom="280" w:left="1600" w:right="360"/>
        </w:sectPr>
      </w:pPr>
      <w:r>
        <w:pict>
          <v:shape type="#_x0000_t202" style="position:absolute;margin-left:85.054pt;margin-top:14.9485pt;width:503.986pt;height:16.2pt;mso-position-horizontal-relative:page;mso-position-vertical-relative:paragraph;z-index:-35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03" w:hRule="exact"/>
                    </w:trPr>
                    <w:tc>
                      <w:tcPr>
                        <w:tcW w:w="14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80"/>
                          <w:ind w:left="292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80"/>
                          <w:ind w:left="270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21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center"/>
                          <w:spacing w:lineRule="exact" w:line="280"/>
                          <w:ind w:left="1550" w:right="1553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2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4"/>
                            <w:szCs w:val="24"/>
                          </w:rPr>
                          <w:jc w:val="left"/>
                          <w:spacing w:lineRule="exact" w:line="280"/>
                          <w:ind w:left="1134"/>
                        </w:pP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sc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-2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libri" w:hAnsi="Calibri" w:eastAsia="Calibri" w:ascii="Calibri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ón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tas</w:t>
      </w:r>
      <w:r>
        <w:rPr>
          <w:rFonts w:cs="Calibri" w:hAnsi="Calibri" w:eastAsia="Calibri" w:ascii="Calibri"/>
          <w:b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pict>
          <v:group style="position:absolute;margin-left:0.90017pt;margin-top:577.8pt;width:609.17pt;height:212.35pt;mso-position-horizontal-relative:page;mso-position-vertical-relative:page;z-index:-350" coordorigin="18,11556" coordsize="12183,4247">
            <v:shape type="#_x0000_t75" style="position:absolute;left:18;top:11556;width:12183;height:4247">
              <v:imagedata o:title="" r:id="rId6"/>
            </v:shape>
            <v:shape style="position:absolute;left:1673;top:13711;width:8896;height:329" coordorigin="1673,13711" coordsize="8896,329" path="m1673,14040l10569,14040,10569,13711,1673,13711,1673,14040xe" filled="t" fillcolor="#1E1E1E" stroked="f">
              <v:path arrowok="t"/>
              <v:fill/>
            </v:shape>
            <v:shape style="position:absolute;left:1673;top:14040;width:8896;height:326" coordorigin="1673,14040" coordsize="8896,326" path="m1673,14366l10569,14366,10569,14040,1673,14040,1673,14366xe" filled="t" fillcolor="#1E1E1E" stroked="f">
              <v:path arrowok="t"/>
              <v:fill/>
            </v:shape>
            <w10:wrap type="none"/>
          </v:group>
        </w:pict>
      </w:r>
      <w:r>
        <w:pict>
          <v:shape type="#_x0000_t75" style="position:absolute;margin-left:0.90016pt;margin-top:0.9pt;width:609.05pt;height:267.28pt;mso-position-horizontal-relative:page;mso-position-vertical-relative:page;z-index:-351">
            <v:imagedata o:title="" r:id="rId7"/>
          </v:shape>
        </w:pict>
      </w: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8" w:hRule="exact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5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lineRule="exact" w:line="240"/>
              <w:ind w:left="67" w:right="49"/>
            </w:pPr>
            <w:r>
              <w:rPr>
                <w:rFonts w:cs="Calibri" w:hAnsi="Calibri" w:eastAsia="Calibri" w:ascii="Calibri"/>
                <w:spacing w:val="0"/>
                <w:w w:val="99"/>
                <w:sz w:val="20"/>
                <w:szCs w:val="20"/>
              </w:rPr>
              <w:t>[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5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344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Calibri" w:hAnsi="Calibri" w:eastAsia="Calibri" w:ascii="Calibri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lis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Calibri" w:hAnsi="Calibri" w:eastAsia="Calibri" w:ascii="Calibri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Calibri" w:hAnsi="Calibri" w:eastAsia="Calibri" w:ascii="Calibri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Calibri" w:hAnsi="Calibri" w:eastAsia="Calibri" w:ascii="Calibri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20" w:hRule="exact"/>
        </w:trPr>
        <w:tc>
          <w:tcPr>
            <w:tcW w:w="1414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992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5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180"/>
              <w:ind w:left="83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0"/>
                <w:szCs w:val="20"/>
              </w:rPr>
              <w:t>"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0"/>
                <w:szCs w:val="20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0"/>
                <w:szCs w:val="20"/>
              </w:rPr>
              <w:t>"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0"/>
                <w:szCs w:val="20"/>
              </w:rPr>
              <w:t>: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34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1" w:lineRule="exact" w:line="20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ali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-2"/>
                <w:w w:val="100"/>
                <w:position w:val="-6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37"/>
                <w:w w:val="100"/>
                <w:position w:val="-6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or</w:t>
            </w:r>
            <w:r>
              <w:rPr>
                <w:rFonts w:cs="Calibri" w:hAnsi="Calibri" w:eastAsia="Calibri" w:ascii="Calibri"/>
                <w:spacing w:val="37"/>
                <w:w w:val="100"/>
                <w:position w:val="-6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-6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37"/>
                <w:w w:val="100"/>
                <w:position w:val="-6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ve</w:t>
            </w:r>
            <w:r>
              <w:rPr>
                <w:rFonts w:cs="Calibri" w:hAnsi="Calibri" w:eastAsia="Calibri" w:ascii="Calibri"/>
                <w:spacing w:val="-1"/>
                <w:w w:val="100"/>
                <w:position w:val="-6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-6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or</w:t>
            </w:r>
            <w:r>
              <w:rPr>
                <w:rFonts w:cs="Calibri" w:hAnsi="Calibri" w:eastAsia="Calibri" w:ascii="Calibri"/>
                <w:spacing w:val="37"/>
                <w:w w:val="100"/>
                <w:position w:val="-6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82" w:hRule="exact"/>
        </w:trPr>
        <w:tc>
          <w:tcPr>
            <w:tcW w:w="141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9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5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lineRule="exact" w:line="220"/>
              <w:ind w:left="67" w:right="49"/>
            </w:pPr>
            <w:r>
              <w:rPr>
                <w:rFonts w:cs="Calibri" w:hAnsi="Calibri" w:eastAsia="Calibri" w:ascii="Calibri"/>
                <w:spacing w:val="0"/>
                <w:w w:val="99"/>
                <w:position w:val="1"/>
                <w:sz w:val="20"/>
                <w:szCs w:val="20"/>
              </w:rPr>
              <w:t>]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3965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44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73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mes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</w:p>
        </w:tc>
      </w:tr>
    </w:tbl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462"/>
      </w:pP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b/>
          <w:spacing w:val="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tas</w:t>
      </w:r>
      <w:r>
        <w:rPr>
          <w:rFonts w:cs="Calibri" w:hAnsi="Calibri" w:eastAsia="Calibri" w:ascii="Calibri"/>
          <w:b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2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9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7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1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1550" w:right="155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13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8" w:hRule="exact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5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lineRule="exact" w:line="240"/>
              <w:ind w:left="67" w:right="49"/>
            </w:pPr>
            <w:r>
              <w:rPr>
                <w:rFonts w:cs="Calibri" w:hAnsi="Calibri" w:eastAsia="Calibri" w:ascii="Calibri"/>
                <w:spacing w:val="0"/>
                <w:w w:val="99"/>
                <w:sz w:val="20"/>
                <w:szCs w:val="20"/>
              </w:rPr>
              <w:t>[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5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344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Calibri" w:hAnsi="Calibri" w:eastAsia="Calibri" w:ascii="Calibri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lis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Calibri" w:hAnsi="Calibri" w:eastAsia="Calibri" w:ascii="Calibri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Calibri" w:hAnsi="Calibri" w:eastAsia="Calibri" w:ascii="Calibri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Calibri" w:hAnsi="Calibri" w:eastAsia="Calibri" w:ascii="Calibri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20" w:hRule="exact"/>
        </w:trPr>
        <w:tc>
          <w:tcPr>
            <w:tcW w:w="1414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992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5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180"/>
              <w:ind w:left="83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0"/>
                <w:szCs w:val="20"/>
              </w:rPr>
              <w:t>"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0"/>
                <w:szCs w:val="20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0"/>
                <w:szCs w:val="20"/>
              </w:rPr>
              <w:t>"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0"/>
                <w:szCs w:val="20"/>
              </w:rPr>
              <w:t>: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34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1" w:lineRule="exact" w:line="20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ali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-2"/>
                <w:w w:val="100"/>
                <w:position w:val="-6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37"/>
                <w:w w:val="100"/>
                <w:position w:val="-6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or</w:t>
            </w:r>
            <w:r>
              <w:rPr>
                <w:rFonts w:cs="Calibri" w:hAnsi="Calibri" w:eastAsia="Calibri" w:ascii="Calibri"/>
                <w:spacing w:val="37"/>
                <w:w w:val="100"/>
                <w:position w:val="-6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-6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37"/>
                <w:w w:val="100"/>
                <w:position w:val="-6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ve</w:t>
            </w:r>
            <w:r>
              <w:rPr>
                <w:rFonts w:cs="Calibri" w:hAnsi="Calibri" w:eastAsia="Calibri" w:ascii="Calibri"/>
                <w:spacing w:val="-1"/>
                <w:w w:val="100"/>
                <w:position w:val="-6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-6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or</w:t>
            </w:r>
            <w:r>
              <w:rPr>
                <w:rFonts w:cs="Calibri" w:hAnsi="Calibri" w:eastAsia="Calibri" w:ascii="Calibri"/>
                <w:spacing w:val="37"/>
                <w:w w:val="100"/>
                <w:position w:val="-6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82" w:hRule="exact"/>
        </w:trPr>
        <w:tc>
          <w:tcPr>
            <w:tcW w:w="141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9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5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lineRule="exact" w:line="220"/>
              <w:ind w:left="67" w:right="49"/>
            </w:pPr>
            <w:r>
              <w:rPr>
                <w:rFonts w:cs="Calibri" w:hAnsi="Calibri" w:eastAsia="Calibri" w:ascii="Calibri"/>
                <w:spacing w:val="0"/>
                <w:w w:val="99"/>
                <w:position w:val="1"/>
                <w:sz w:val="20"/>
                <w:szCs w:val="20"/>
              </w:rPr>
              <w:t>]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3965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44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73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mes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ro</w:t>
            </w:r>
          </w:p>
        </w:tc>
      </w:tr>
    </w:tbl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462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tas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zo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"/>
          <w:szCs w:val="1"/>
        </w:rPr>
        <w:jc w:val="left"/>
        <w:spacing w:before="5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2" w:hRule="exact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9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27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1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1550" w:right="155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13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8" w:hRule="exact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5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lineRule="exact" w:line="240"/>
              <w:ind w:left="67" w:right="49"/>
            </w:pPr>
            <w:r>
              <w:rPr>
                <w:rFonts w:cs="Calibri" w:hAnsi="Calibri" w:eastAsia="Calibri" w:ascii="Calibri"/>
                <w:spacing w:val="0"/>
                <w:w w:val="99"/>
                <w:sz w:val="20"/>
                <w:szCs w:val="20"/>
              </w:rPr>
              <w:t>[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65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344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Calibri" w:hAnsi="Calibri" w:eastAsia="Calibri" w:ascii="Calibri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lis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Calibri" w:hAnsi="Calibri" w:eastAsia="Calibri" w:ascii="Calibri"/>
                <w:spacing w:val="4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Calibri" w:hAnsi="Calibri" w:eastAsia="Calibri" w:ascii="Calibri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Calibri" w:hAnsi="Calibri" w:eastAsia="Calibri" w:ascii="Calibri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</w:p>
        </w:tc>
      </w:tr>
      <w:tr>
        <w:trPr>
          <w:trHeight w:val="220" w:hRule="exact"/>
        </w:trPr>
        <w:tc>
          <w:tcPr>
            <w:tcW w:w="1414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992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5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9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180"/>
              <w:ind w:left="83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0"/>
                <w:szCs w:val="20"/>
              </w:rPr>
              <w:t>"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0"/>
                <w:szCs w:val="20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0"/>
                <w:szCs w:val="20"/>
              </w:rPr>
              <w:t>"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0"/>
                <w:szCs w:val="20"/>
              </w:rPr>
              <w:t>:</w:t>
            </w:r>
            <w:r>
              <w:rPr>
                <w:rFonts w:cs="Calibri" w:hAnsi="Calibri" w:eastAsia="Calibri" w:ascii="Calibri"/>
                <w:spacing w:val="-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34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1" w:lineRule="exact" w:line="20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ali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-2"/>
                <w:w w:val="100"/>
                <w:position w:val="-6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37"/>
                <w:w w:val="100"/>
                <w:position w:val="-6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or</w:t>
            </w:r>
            <w:r>
              <w:rPr>
                <w:rFonts w:cs="Calibri" w:hAnsi="Calibri" w:eastAsia="Calibri" w:ascii="Calibri"/>
                <w:spacing w:val="37"/>
                <w:w w:val="100"/>
                <w:position w:val="-6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-6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37"/>
                <w:w w:val="100"/>
                <w:position w:val="-6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ve</w:t>
            </w:r>
            <w:r>
              <w:rPr>
                <w:rFonts w:cs="Calibri" w:hAnsi="Calibri" w:eastAsia="Calibri" w:ascii="Calibri"/>
                <w:spacing w:val="-1"/>
                <w:w w:val="100"/>
                <w:position w:val="-6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-6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-6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or</w:t>
            </w:r>
            <w:r>
              <w:rPr>
                <w:rFonts w:cs="Calibri" w:hAnsi="Calibri" w:eastAsia="Calibri" w:ascii="Calibri"/>
                <w:spacing w:val="37"/>
                <w:w w:val="100"/>
                <w:position w:val="-6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-6"/>
                <w:sz w:val="24"/>
                <w:szCs w:val="24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82" w:hRule="exact"/>
        </w:trPr>
        <w:tc>
          <w:tcPr>
            <w:tcW w:w="1414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9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5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lineRule="exact" w:line="220"/>
              <w:ind w:left="67" w:right="49"/>
            </w:pPr>
            <w:r>
              <w:rPr>
                <w:rFonts w:cs="Calibri" w:hAnsi="Calibri" w:eastAsia="Calibri" w:ascii="Calibri"/>
                <w:spacing w:val="0"/>
                <w:w w:val="99"/>
                <w:position w:val="1"/>
                <w:sz w:val="20"/>
                <w:szCs w:val="20"/>
              </w:rPr>
              <w:t>]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3965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44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73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mes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</w:p>
        </w:tc>
      </w:tr>
    </w:tbl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exact" w:line="340"/>
        <w:ind w:left="102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Ejemp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En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2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['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ario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',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'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Ramír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z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',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'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ñ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’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'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Ló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ez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']</w:t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479"/>
        <w:ind w:left="102" w:right="3596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tasE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[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5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]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tasFeb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[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6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8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]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tas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zo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=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[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350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7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]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02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Sali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as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3" w:hRule="exact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ón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987" w:hRule="exact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7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{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}</w:t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ind w:left="102" w:right="4166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o: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{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o}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{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}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z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{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}</w:t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io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ime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{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arr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s}</w:t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{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Calibri" w:hAnsi="Calibri" w:eastAsia="Calibri" w:ascii="Calibri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sa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e}</w:t>
            </w:r>
          </w:p>
        </w:tc>
      </w:tr>
    </w:tbl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exact" w:line="340"/>
        <w:ind w:left="102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Es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q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before="12"/>
        <w:ind w:left="102"/>
      </w:pPr>
      <w:r>
        <w:rPr>
          <w:rFonts w:cs="Consolas" w:hAnsi="Consolas" w:eastAsia="Consolas" w:ascii="Consolas"/>
          <w:color w:val="559CD5"/>
          <w:spacing w:val="-1"/>
          <w:w w:val="100"/>
          <w:sz w:val="28"/>
          <w:szCs w:val="28"/>
        </w:rPr>
        <w:t>de</w:t>
      </w:r>
      <w:r>
        <w:rPr>
          <w:rFonts w:cs="Consolas" w:hAnsi="Consolas" w:eastAsia="Consolas" w:ascii="Consolas"/>
          <w:color w:val="559CD5"/>
          <w:spacing w:val="0"/>
          <w:w w:val="100"/>
          <w:sz w:val="28"/>
          <w:szCs w:val="28"/>
        </w:rPr>
        <w:t>f</w:t>
      </w:r>
      <w:r>
        <w:rPr>
          <w:rFonts w:cs="Consolas" w:hAnsi="Consolas" w:eastAsia="Consolas" w:ascii="Consolas"/>
          <w:color w:val="559CD5"/>
          <w:spacing w:val="0"/>
          <w:w w:val="100"/>
          <w:sz w:val="28"/>
          <w:szCs w:val="28"/>
        </w:rPr>
        <w:t> </w:t>
      </w:r>
      <w:r>
        <w:rPr>
          <w:rFonts w:cs="Consolas" w:hAnsi="Consolas" w:eastAsia="Consolas" w:ascii="Consolas"/>
          <w:color w:val="DCDCAA"/>
          <w:spacing w:val="0"/>
          <w:w w:val="100"/>
          <w:sz w:val="28"/>
          <w:szCs w:val="28"/>
        </w:rPr>
        <w:t>i</w:t>
      </w:r>
      <w:r>
        <w:rPr>
          <w:rFonts w:cs="Consolas" w:hAnsi="Consolas" w:eastAsia="Consolas" w:ascii="Consolas"/>
          <w:color w:val="DCDCAA"/>
          <w:spacing w:val="-2"/>
          <w:w w:val="100"/>
          <w:sz w:val="28"/>
          <w:szCs w:val="28"/>
        </w:rPr>
        <w:t>m</w:t>
      </w:r>
      <w:r>
        <w:rPr>
          <w:rFonts w:cs="Consolas" w:hAnsi="Consolas" w:eastAsia="Consolas" w:ascii="Consolas"/>
          <w:color w:val="DCDCAA"/>
          <w:spacing w:val="0"/>
          <w:w w:val="100"/>
          <w:sz w:val="28"/>
          <w:szCs w:val="28"/>
        </w:rPr>
        <w:t>p</w:t>
      </w:r>
      <w:r>
        <w:rPr>
          <w:rFonts w:cs="Consolas" w:hAnsi="Consolas" w:eastAsia="Consolas" w:ascii="Consolas"/>
          <w:color w:val="DCDCAA"/>
          <w:spacing w:val="-2"/>
          <w:w w:val="100"/>
          <w:sz w:val="28"/>
          <w:szCs w:val="28"/>
        </w:rPr>
        <w:t>r</w:t>
      </w:r>
      <w:r>
        <w:rPr>
          <w:rFonts w:cs="Consolas" w:hAnsi="Consolas" w:eastAsia="Consolas" w:ascii="Consolas"/>
          <w:color w:val="DCDCAA"/>
          <w:spacing w:val="0"/>
          <w:w w:val="100"/>
          <w:sz w:val="28"/>
          <w:szCs w:val="28"/>
        </w:rPr>
        <w:t>imi</w:t>
      </w:r>
      <w:r>
        <w:rPr>
          <w:rFonts w:cs="Consolas" w:hAnsi="Consolas" w:eastAsia="Consolas" w:ascii="Consolas"/>
          <w:color w:val="DCDCAA"/>
          <w:spacing w:val="-1"/>
          <w:w w:val="100"/>
          <w:sz w:val="28"/>
          <w:szCs w:val="28"/>
        </w:rPr>
        <w:t>r</w:t>
      </w:r>
      <w:r>
        <w:rPr>
          <w:rFonts w:cs="Consolas" w:hAnsi="Consolas" w:eastAsia="Consolas" w:ascii="Consolas"/>
          <w:color w:val="DCDCAA"/>
          <w:spacing w:val="0"/>
          <w:w w:val="100"/>
          <w:sz w:val="28"/>
          <w:szCs w:val="28"/>
        </w:rPr>
        <w:t>_</w:t>
      </w:r>
      <w:r>
        <w:rPr>
          <w:rFonts w:cs="Consolas" w:hAnsi="Consolas" w:eastAsia="Consolas" w:ascii="Consolas"/>
          <w:color w:val="DCDCAA"/>
          <w:spacing w:val="-2"/>
          <w:w w:val="100"/>
          <w:sz w:val="28"/>
          <w:szCs w:val="28"/>
        </w:rPr>
        <w:t>r</w:t>
      </w:r>
      <w:r>
        <w:rPr>
          <w:rFonts w:cs="Consolas" w:hAnsi="Consolas" w:eastAsia="Consolas" w:ascii="Consolas"/>
          <w:color w:val="DCDCAA"/>
          <w:spacing w:val="1"/>
          <w:w w:val="100"/>
          <w:sz w:val="28"/>
          <w:szCs w:val="28"/>
        </w:rPr>
        <w:t>e</w:t>
      </w:r>
      <w:r>
        <w:rPr>
          <w:rFonts w:cs="Consolas" w:hAnsi="Consolas" w:eastAsia="Consolas" w:ascii="Consolas"/>
          <w:color w:val="DCDCAA"/>
          <w:spacing w:val="0"/>
          <w:w w:val="100"/>
          <w:sz w:val="28"/>
          <w:szCs w:val="28"/>
        </w:rPr>
        <w:t>s</w:t>
      </w:r>
      <w:r>
        <w:rPr>
          <w:rFonts w:cs="Consolas" w:hAnsi="Consolas" w:eastAsia="Consolas" w:ascii="Consolas"/>
          <w:color w:val="DCDCAA"/>
          <w:spacing w:val="-2"/>
          <w:w w:val="100"/>
          <w:sz w:val="28"/>
          <w:szCs w:val="28"/>
        </w:rPr>
        <w:t>u</w:t>
      </w:r>
      <w:r>
        <w:rPr>
          <w:rFonts w:cs="Consolas" w:hAnsi="Consolas" w:eastAsia="Consolas" w:ascii="Consolas"/>
          <w:color w:val="DCDCAA"/>
          <w:spacing w:val="0"/>
          <w:w w:val="100"/>
          <w:sz w:val="28"/>
          <w:szCs w:val="28"/>
        </w:rPr>
        <w:t>l</w:t>
      </w:r>
      <w:r>
        <w:rPr>
          <w:rFonts w:cs="Consolas" w:hAnsi="Consolas" w:eastAsia="Consolas" w:ascii="Consolas"/>
          <w:color w:val="DCDCAA"/>
          <w:spacing w:val="-2"/>
          <w:w w:val="100"/>
          <w:sz w:val="28"/>
          <w:szCs w:val="28"/>
        </w:rPr>
        <w:t>t</w:t>
      </w:r>
      <w:r>
        <w:rPr>
          <w:rFonts w:cs="Consolas" w:hAnsi="Consolas" w:eastAsia="Consolas" w:ascii="Consolas"/>
          <w:color w:val="DCDCAA"/>
          <w:spacing w:val="0"/>
          <w:w w:val="100"/>
          <w:sz w:val="28"/>
          <w:szCs w:val="28"/>
        </w:rPr>
        <w:t>a</w:t>
      </w:r>
      <w:r>
        <w:rPr>
          <w:rFonts w:cs="Consolas" w:hAnsi="Consolas" w:eastAsia="Consolas" w:ascii="Consolas"/>
          <w:color w:val="DCDCAA"/>
          <w:spacing w:val="-2"/>
          <w:w w:val="100"/>
          <w:sz w:val="28"/>
          <w:szCs w:val="28"/>
        </w:rPr>
        <w:t>d</w:t>
      </w:r>
      <w:r>
        <w:rPr>
          <w:rFonts w:cs="Consolas" w:hAnsi="Consolas" w:eastAsia="Consolas" w:ascii="Consolas"/>
          <w:color w:val="DCDCAA"/>
          <w:spacing w:val="0"/>
          <w:w w:val="100"/>
          <w:sz w:val="28"/>
          <w:szCs w:val="28"/>
        </w:rPr>
        <w:t>o</w:t>
      </w:r>
      <w:r>
        <w:rPr>
          <w:rFonts w:cs="Consolas" w:hAnsi="Consolas" w:eastAsia="Consolas" w:ascii="Consolas"/>
          <w:color w:val="DCDCAA"/>
          <w:spacing w:val="-1"/>
          <w:w w:val="100"/>
          <w:sz w:val="28"/>
          <w:szCs w:val="28"/>
        </w:rPr>
        <w:t>s</w:t>
      </w:r>
      <w:r>
        <w:rPr>
          <w:rFonts w:cs="Consolas" w:hAnsi="Consolas" w:eastAsia="Consolas" w:ascii="Consolas"/>
          <w:color w:val="D3D3D3"/>
          <w:spacing w:val="-1"/>
          <w:w w:val="100"/>
          <w:sz w:val="28"/>
          <w:szCs w:val="28"/>
        </w:rPr>
        <w:t>(</w:t>
      </w:r>
      <w:r>
        <w:rPr>
          <w:rFonts w:cs="Consolas" w:hAnsi="Consolas" w:eastAsia="Consolas" w:ascii="Consolas"/>
          <w:color w:val="D3D3D3"/>
          <w:spacing w:val="0"/>
          <w:w w:val="100"/>
          <w:sz w:val="28"/>
          <w:szCs w:val="28"/>
        </w:rPr>
        <w:t>)</w:t>
      </w:r>
      <w:r>
        <w:rPr>
          <w:rFonts w:cs="Consolas" w:hAnsi="Consolas" w:eastAsia="Consolas" w:ascii="Consolas"/>
          <w:color w:val="D3D3D3"/>
          <w:spacing w:val="2"/>
          <w:w w:val="100"/>
          <w:sz w:val="28"/>
          <w:szCs w:val="28"/>
        </w:rPr>
        <w:t> </w:t>
      </w:r>
      <w:r>
        <w:rPr>
          <w:rFonts w:cs="Consolas" w:hAnsi="Consolas" w:eastAsia="Consolas" w:ascii="Consolas"/>
          <w:color w:val="D3D3D3"/>
          <w:spacing w:val="-1"/>
          <w:w w:val="100"/>
          <w:sz w:val="28"/>
          <w:szCs w:val="28"/>
        </w:rPr>
        <w:t>-</w:t>
      </w:r>
      <w:r>
        <w:rPr>
          <w:rFonts w:cs="Consolas" w:hAnsi="Consolas" w:eastAsia="Consolas" w:ascii="Consolas"/>
          <w:color w:val="D3D3D3"/>
          <w:spacing w:val="0"/>
          <w:w w:val="100"/>
          <w:sz w:val="28"/>
          <w:szCs w:val="28"/>
        </w:rPr>
        <w:t>&gt;</w:t>
      </w:r>
      <w:r>
        <w:rPr>
          <w:rFonts w:cs="Consolas" w:hAnsi="Consolas" w:eastAsia="Consolas" w:ascii="Consolas"/>
          <w:color w:val="D3D3D3"/>
          <w:spacing w:val="0"/>
          <w:w w:val="100"/>
          <w:sz w:val="28"/>
          <w:szCs w:val="28"/>
        </w:rPr>
        <w:t> </w:t>
      </w:r>
      <w:r>
        <w:rPr>
          <w:rFonts w:cs="Consolas" w:hAnsi="Consolas" w:eastAsia="Consolas" w:ascii="Consolas"/>
          <w:color w:val="4EC8AF"/>
          <w:spacing w:val="1"/>
          <w:w w:val="100"/>
          <w:sz w:val="28"/>
          <w:szCs w:val="28"/>
        </w:rPr>
        <w:t>s</w:t>
      </w:r>
      <w:r>
        <w:rPr>
          <w:rFonts w:cs="Consolas" w:hAnsi="Consolas" w:eastAsia="Consolas" w:ascii="Consolas"/>
          <w:color w:val="4EC8AF"/>
          <w:spacing w:val="0"/>
          <w:w w:val="100"/>
          <w:sz w:val="28"/>
          <w:szCs w:val="28"/>
        </w:rPr>
        <w:t>t</w:t>
      </w:r>
      <w:r>
        <w:rPr>
          <w:rFonts w:cs="Consolas" w:hAnsi="Consolas" w:eastAsia="Consolas" w:ascii="Consolas"/>
          <w:color w:val="4EC8AF"/>
          <w:spacing w:val="-1"/>
          <w:w w:val="100"/>
          <w:sz w:val="28"/>
          <w:szCs w:val="28"/>
        </w:rPr>
        <w:t>r</w:t>
      </w:r>
      <w:r>
        <w:rPr>
          <w:rFonts w:cs="Consolas" w:hAnsi="Consolas" w:eastAsia="Consolas" w:ascii="Consolas"/>
          <w:color w:val="D3D3D3"/>
          <w:spacing w:val="0"/>
          <w:w w:val="100"/>
          <w:sz w:val="28"/>
          <w:szCs w:val="28"/>
        </w:rPr>
        <w:t>:</w:t>
      </w:r>
      <w:r>
        <w:rPr>
          <w:rFonts w:cs="Consolas" w:hAnsi="Consolas" w:eastAsia="Consolas" w:ascii="Consolas"/>
          <w:color w:val="000000"/>
          <w:spacing w:val="0"/>
          <w:w w:val="100"/>
          <w:sz w:val="28"/>
          <w:szCs w:val="28"/>
        </w:rPr>
      </w:r>
    </w:p>
    <w:p>
      <w:pPr>
        <w:rPr>
          <w:rFonts w:cs="Consolas" w:hAnsi="Consolas" w:eastAsia="Consolas" w:ascii="Consolas"/>
          <w:sz w:val="28"/>
          <w:szCs w:val="28"/>
        </w:rPr>
        <w:jc w:val="left"/>
        <w:spacing w:lineRule="exact" w:line="320"/>
        <w:ind w:left="102"/>
        <w:sectPr>
          <w:pgSz w:w="12240" w:h="15840"/>
          <w:pgMar w:top="1320" w:bottom="280" w:left="1600" w:right="360"/>
        </w:sectPr>
      </w:pPr>
      <w:r>
        <w:rPr>
          <w:rFonts w:cs="Consolas" w:hAnsi="Consolas" w:eastAsia="Consolas" w:ascii="Consolas"/>
          <w:color w:val="EC7C30"/>
          <w:spacing w:val="-1"/>
          <w:w w:val="100"/>
          <w:position w:val="1"/>
          <w:sz w:val="28"/>
          <w:szCs w:val="28"/>
        </w:rPr>
        <w:t>pass</w:t>
      </w:r>
      <w:r>
        <w:rPr>
          <w:rFonts w:cs="Consolas" w:hAnsi="Consolas" w:eastAsia="Consolas" w:ascii="Consolas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pict>
          <v:shape type="#_x0000_t75" style="position:absolute;margin-left:0.90016pt;margin-top:0.9pt;width:609.05pt;height:267.28pt;mso-position-horizontal-relative:page;mso-position-vertical-relative:page;z-index:-349">
            <v:imagedata o:title="" r:id="rId8"/>
          </v:shape>
        </w:pict>
      </w: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exact" w:line="340"/>
        <w:ind w:left="1702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NOTA: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702" w:right="1656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Resolver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il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z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laci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ó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iones.</w:t>
      </w:r>
      <w:r>
        <w:rPr>
          <w:rFonts w:cs="Calibri" w:hAnsi="Calibri" w:eastAsia="Calibri" w:ascii="Calibri"/>
          <w:spacing w:val="1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il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z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las</w:t>
      </w:r>
      <w:r>
        <w:rPr>
          <w:rFonts w:cs="Calibri" w:hAnsi="Calibri" w:eastAsia="Calibri" w:ascii="Calibri"/>
          <w:spacing w:val="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es:</w:t>
      </w:r>
      <w:r>
        <w:rPr>
          <w:rFonts w:cs="Calibri" w:hAnsi="Calibri" w:eastAsia="Calibri" w:ascii="Calibri"/>
          <w:spacing w:val="16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lam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a,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z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ú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aso.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"/>
      </w:pPr>
      <w:r>
        <w:pict>
          <v:shape type="#_x0000_t75" style="width:609.17pt;height:212.35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2240" w:h="15840"/>
      <w:pgMar w:top="148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1.png"/><Relationship Id="rId7" Type="http://schemas.openxmlformats.org/officeDocument/2006/relationships/image" Target="media\image2.png"/><Relationship Id="rId8" Type="http://schemas.openxmlformats.org/officeDocument/2006/relationships/image" Target="media\image2.png"/><Relationship Id="rId9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